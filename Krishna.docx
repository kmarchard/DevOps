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910BB" w:rsidRDefault="00C94653">
      <w:pPr>
        <w:rPr>
          <w:rFonts w:ascii="Verdana" w:hAnsi="Verdana"/>
          <w:sz w:val="18"/>
        </w:rPr>
      </w:pPr>
      <w:r>
        <w:rPr>
          <w:b/>
          <w:sz w:val="28"/>
          <w:szCs w:val="28"/>
        </w:rPr>
        <w:t>K</w:t>
      </w:r>
    </w:p>
    <w:sectPr w:rsidR="00A910BB" w:rsidSect="00D16F64">
      <w:headerReference w:type="default" r:id="rId8"/>
      <w:footerReference w:type="default" r:id="rId9"/>
      <w:footnotePr>
        <w:pos w:val="beneathText"/>
      </w:footnotePr>
      <w:pgSz w:w="12240" w:h="15840"/>
      <w:pgMar w:top="990" w:right="90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046" w:rsidRDefault="006E3046">
      <w:r>
        <w:separator/>
      </w:r>
    </w:p>
  </w:endnote>
  <w:endnote w:type="continuationSeparator" w:id="1">
    <w:p w:rsidR="006E3046" w:rsidRDefault="006E30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 45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0BB" w:rsidRDefault="00CA57A6">
    <w:pPr>
      <w:jc w:val="both"/>
      <w:rPr>
        <w:rFonts w:ascii="Verdana" w:hAnsi="Verdana"/>
        <w:sz w:val="18"/>
      </w:rPr>
    </w:pPr>
    <w:r>
      <w:rPr>
        <w:rFonts w:ascii="Verdana" w:hAnsi="Verdana"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561.2pt;margin-top:.05pt;width:5.75pt;height:10.9pt;z-index:251657728;mso-wrap-distance-left:0;mso-wrap-distance-right:0;mso-position-horizontal-relative:page" stroked="f">
          <v:fill opacity="0" color2="black"/>
          <v:textbox style="mso-next-textbox:#_x0000_s2049" inset="0,0,0,0">
            <w:txbxContent>
              <w:p w:rsidR="00A910BB" w:rsidRDefault="00CA57A6">
                <w:pPr>
                  <w:jc w:val="both"/>
                </w:pPr>
                <w:r w:rsidRPr="00CA57A6">
                  <w:rPr>
                    <w:sz w:val="18"/>
                  </w:rPr>
                  <w:fldChar w:fldCharType="begin"/>
                </w:r>
                <w:r w:rsidR="00A910BB">
                  <w:rPr>
                    <w:sz w:val="18"/>
                  </w:rPr>
                  <w:instrText xml:space="preserve"> PAGE </w:instrText>
                </w:r>
                <w:r w:rsidRPr="00CA57A6">
                  <w:rPr>
                    <w:sz w:val="18"/>
                  </w:rPr>
                  <w:fldChar w:fldCharType="separate"/>
                </w:r>
                <w:r w:rsidR="00C94653">
                  <w:rPr>
                    <w:noProof/>
                    <w:sz w:val="18"/>
                  </w:rPr>
                  <w:t>1</w:t>
                </w:r>
                <w:r>
                  <w:rPr>
                    <w:rFonts w:ascii="Verdana" w:hAnsi="Verdana"/>
                    <w:sz w:val="18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046" w:rsidRDefault="006E3046">
      <w:r>
        <w:separator/>
      </w:r>
    </w:p>
  </w:footnote>
  <w:footnote w:type="continuationSeparator" w:id="1">
    <w:p w:rsidR="006E3046" w:rsidRDefault="006E30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0BB" w:rsidRDefault="00A910BB">
    <w:pPr>
      <w:pStyle w:val="Header"/>
      <w:rPr>
        <w:rFonts w:ascii="Verdana" w:hAnsi="Verdana"/>
        <w:b/>
        <w:bCs/>
        <w:sz w:val="36"/>
      </w:rPr>
    </w:pPr>
  </w:p>
  <w:p w:rsidR="00A910BB" w:rsidRDefault="00A910BB">
    <w:pPr>
      <w:pStyle w:val="Header"/>
      <w:rPr>
        <w:rFonts w:ascii="Verdana" w:hAnsi="Verdan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bullet"/>
      <w:lvlText w:val="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4">
    <w:nsid w:val="04F840A5"/>
    <w:multiLevelType w:val="hybridMultilevel"/>
    <w:tmpl w:val="5A943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5FE0285"/>
    <w:multiLevelType w:val="hybridMultilevel"/>
    <w:tmpl w:val="AA947C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C44441A"/>
    <w:multiLevelType w:val="hybridMultilevel"/>
    <w:tmpl w:val="A6F491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7D3EE7"/>
    <w:multiLevelType w:val="hybridMultilevel"/>
    <w:tmpl w:val="B9EC2F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8F36F4"/>
    <w:multiLevelType w:val="hybridMultilevel"/>
    <w:tmpl w:val="E3A24CB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28000F"/>
    <w:multiLevelType w:val="hybridMultilevel"/>
    <w:tmpl w:val="6EA41B2C"/>
    <w:lvl w:ilvl="0" w:tplc="F3102EF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AA4B0A"/>
    <w:multiLevelType w:val="hybridMultilevel"/>
    <w:tmpl w:val="0962416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3A5A0C"/>
    <w:multiLevelType w:val="hybridMultilevel"/>
    <w:tmpl w:val="AFE8F8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B6366B"/>
    <w:multiLevelType w:val="hybridMultilevel"/>
    <w:tmpl w:val="DB0CF4A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5833BB9"/>
    <w:multiLevelType w:val="hybridMultilevel"/>
    <w:tmpl w:val="D2B62AC4"/>
    <w:lvl w:ilvl="0" w:tplc="04090001">
      <w:start w:val="1"/>
      <w:numFmt w:val="bullet"/>
      <w:lvlText w:val=""/>
      <w:lvlJc w:val="left"/>
      <w:pPr>
        <w:tabs>
          <w:tab w:val="num" w:pos="945"/>
        </w:tabs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15">
    <w:nsid w:val="2AA40256"/>
    <w:multiLevelType w:val="hybridMultilevel"/>
    <w:tmpl w:val="872872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779B6"/>
    <w:multiLevelType w:val="hybridMultilevel"/>
    <w:tmpl w:val="3BE05A9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19C7B6A"/>
    <w:multiLevelType w:val="hybridMultilevel"/>
    <w:tmpl w:val="C03441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2AB0F96"/>
    <w:multiLevelType w:val="hybridMultilevel"/>
    <w:tmpl w:val="661A7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2B9137A"/>
    <w:multiLevelType w:val="hybridMultilevel"/>
    <w:tmpl w:val="0A107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4D921B1"/>
    <w:multiLevelType w:val="hybridMultilevel"/>
    <w:tmpl w:val="82C06CD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34DE5B61"/>
    <w:multiLevelType w:val="hybridMultilevel"/>
    <w:tmpl w:val="AE64E6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4E86F99"/>
    <w:multiLevelType w:val="hybridMultilevel"/>
    <w:tmpl w:val="451CB8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393F6488"/>
    <w:multiLevelType w:val="hybridMultilevel"/>
    <w:tmpl w:val="F524E9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ACD11CC"/>
    <w:multiLevelType w:val="hybridMultilevel"/>
    <w:tmpl w:val="F8627E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3C55537C"/>
    <w:multiLevelType w:val="hybridMultilevel"/>
    <w:tmpl w:val="17CEAC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E3C43D5"/>
    <w:multiLevelType w:val="hybridMultilevel"/>
    <w:tmpl w:val="0390FE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62643"/>
    <w:multiLevelType w:val="hybridMultilevel"/>
    <w:tmpl w:val="417A4F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EDB2251"/>
    <w:multiLevelType w:val="hybridMultilevel"/>
    <w:tmpl w:val="89AAC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1AF0ECD"/>
    <w:multiLevelType w:val="hybridMultilevel"/>
    <w:tmpl w:val="0C4288A0"/>
    <w:lvl w:ilvl="0" w:tplc="1F509648">
      <w:start w:val="1"/>
      <w:numFmt w:val="bullet"/>
      <w:lvlText w:val=""/>
      <w:lvlJc w:val="left"/>
      <w:pPr>
        <w:tabs>
          <w:tab w:val="num" w:pos="360"/>
        </w:tabs>
        <w:ind w:left="29894" w:hanging="29894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A6F5B95"/>
    <w:multiLevelType w:val="singleLevel"/>
    <w:tmpl w:val="683C65BA"/>
    <w:lvl w:ilvl="0">
      <w:numFmt w:val="none"/>
      <w:lvlText w:val=""/>
      <w:legacy w:legacy="1" w:legacySpace="0" w:legacyIndent="360"/>
      <w:lvlJc w:val="left"/>
      <w:rPr>
        <w:rFonts w:ascii="Symbol" w:hAnsi="Symbol" w:hint="default"/>
      </w:rPr>
    </w:lvl>
  </w:abstractNum>
  <w:abstractNum w:abstractNumId="31">
    <w:nsid w:val="51FE3E17"/>
    <w:multiLevelType w:val="hybridMultilevel"/>
    <w:tmpl w:val="2800F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451FCFE"/>
    <w:multiLevelType w:val="singleLevel"/>
    <w:tmpl w:val="5451FCFE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3">
    <w:nsid w:val="55B83216"/>
    <w:multiLevelType w:val="hybridMultilevel"/>
    <w:tmpl w:val="7F02F4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2C1853"/>
    <w:multiLevelType w:val="hybridMultilevel"/>
    <w:tmpl w:val="8B0E2B1C"/>
    <w:lvl w:ilvl="0" w:tplc="02C47DC0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12048D"/>
    <w:multiLevelType w:val="hybridMultilevel"/>
    <w:tmpl w:val="678AB9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2174AD9"/>
    <w:multiLevelType w:val="hybridMultilevel"/>
    <w:tmpl w:val="6986D8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24C3769"/>
    <w:multiLevelType w:val="hybridMultilevel"/>
    <w:tmpl w:val="D194C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46B316B"/>
    <w:multiLevelType w:val="hybridMultilevel"/>
    <w:tmpl w:val="02C471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8F7B34"/>
    <w:multiLevelType w:val="hybridMultilevel"/>
    <w:tmpl w:val="9F24B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4643D1"/>
    <w:multiLevelType w:val="hybridMultilevel"/>
    <w:tmpl w:val="96B8B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FB2C5B"/>
    <w:multiLevelType w:val="hybridMultilevel"/>
    <w:tmpl w:val="C0561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B57C67"/>
    <w:multiLevelType w:val="hybridMultilevel"/>
    <w:tmpl w:val="A9EAE56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336339A"/>
    <w:multiLevelType w:val="hybridMultilevel"/>
    <w:tmpl w:val="1B1E97EA"/>
    <w:lvl w:ilvl="0" w:tplc="93301C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7DA03C4B"/>
    <w:multiLevelType w:val="hybridMultilevel"/>
    <w:tmpl w:val="965A8D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>
    <w:nsid w:val="7E0E2B42"/>
    <w:multiLevelType w:val="hybridMultilevel"/>
    <w:tmpl w:val="76C262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3"/>
  </w:num>
  <w:num w:numId="6">
    <w:abstractNumId w:val="25"/>
  </w:num>
  <w:num w:numId="7">
    <w:abstractNumId w:val="31"/>
  </w:num>
  <w:num w:numId="8">
    <w:abstractNumId w:val="24"/>
  </w:num>
  <w:num w:numId="9">
    <w:abstractNumId w:val="4"/>
  </w:num>
  <w:num w:numId="10">
    <w:abstractNumId w:val="21"/>
  </w:num>
  <w:num w:numId="11">
    <w:abstractNumId w:val="37"/>
  </w:num>
  <w:num w:numId="12">
    <w:abstractNumId w:val="36"/>
  </w:num>
  <w:num w:numId="13">
    <w:abstractNumId w:val="18"/>
  </w:num>
  <w:num w:numId="14">
    <w:abstractNumId w:val="29"/>
  </w:num>
  <w:num w:numId="15">
    <w:abstractNumId w:val="17"/>
  </w:num>
  <w:num w:numId="16">
    <w:abstractNumId w:val="27"/>
  </w:num>
  <w:num w:numId="17">
    <w:abstractNumId w:val="15"/>
  </w:num>
  <w:num w:numId="18">
    <w:abstractNumId w:val="23"/>
  </w:num>
  <w:num w:numId="19">
    <w:abstractNumId w:val="35"/>
  </w:num>
  <w:num w:numId="20">
    <w:abstractNumId w:val="14"/>
  </w:num>
  <w:num w:numId="21">
    <w:abstractNumId w:val="44"/>
  </w:num>
  <w:num w:numId="22">
    <w:abstractNumId w:val="22"/>
  </w:num>
  <w:num w:numId="23">
    <w:abstractNumId w:val="20"/>
  </w:num>
  <w:num w:numId="24">
    <w:abstractNumId w:val="30"/>
  </w:num>
  <w:num w:numId="25">
    <w:abstractNumId w:val="34"/>
  </w:num>
  <w:num w:numId="26">
    <w:abstractNumId w:val="10"/>
  </w:num>
  <w:num w:numId="27">
    <w:abstractNumId w:val="19"/>
  </w:num>
  <w:num w:numId="28">
    <w:abstractNumId w:val="9"/>
  </w:num>
  <w:num w:numId="29">
    <w:abstractNumId w:val="40"/>
  </w:num>
  <w:num w:numId="30">
    <w:abstractNumId w:val="41"/>
  </w:num>
  <w:num w:numId="31">
    <w:abstractNumId w:val="10"/>
  </w:num>
  <w:num w:numId="32">
    <w:abstractNumId w:val="6"/>
  </w:num>
  <w:num w:numId="33">
    <w:abstractNumId w:val="45"/>
  </w:num>
  <w:num w:numId="34">
    <w:abstractNumId w:val="10"/>
  </w:num>
  <w:num w:numId="35">
    <w:abstractNumId w:val="28"/>
  </w:num>
  <w:num w:numId="36">
    <w:abstractNumId w:val="39"/>
  </w:num>
  <w:num w:numId="37">
    <w:abstractNumId w:val="12"/>
  </w:num>
  <w:num w:numId="38">
    <w:abstractNumId w:val="11"/>
  </w:num>
  <w:num w:numId="39">
    <w:abstractNumId w:val="7"/>
  </w:num>
  <w:num w:numId="40">
    <w:abstractNumId w:val="38"/>
  </w:num>
  <w:num w:numId="41">
    <w:abstractNumId w:val="13"/>
  </w:num>
  <w:num w:numId="42">
    <w:abstractNumId w:val="26"/>
  </w:num>
  <w:num w:numId="43">
    <w:abstractNumId w:val="32"/>
  </w:num>
  <w:num w:numId="44">
    <w:abstractNumId w:val="33"/>
  </w:num>
  <w:num w:numId="45">
    <w:abstractNumId w:val="42"/>
  </w:num>
  <w:num w:numId="46">
    <w:abstractNumId w:val="16"/>
  </w:num>
  <w:num w:numId="47">
    <w:abstractNumId w:val="8"/>
  </w:num>
  <w:num w:numId="4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IN" w:vendorID="64" w:dllVersion="0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IN" w:vendorID="64" w:dllVersion="131078" w:nlCheck="1" w:checkStyle="1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6"/>
    <o:shapelayout v:ext="edit">
      <o:idmap v:ext="edit" data="2"/>
    </o:shapelayout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B83C93"/>
    <w:rsid w:val="000008F4"/>
    <w:rsid w:val="000017BB"/>
    <w:rsid w:val="000032DB"/>
    <w:rsid w:val="0000454A"/>
    <w:rsid w:val="0000740E"/>
    <w:rsid w:val="000134B7"/>
    <w:rsid w:val="00013984"/>
    <w:rsid w:val="0002000A"/>
    <w:rsid w:val="00020245"/>
    <w:rsid w:val="00023690"/>
    <w:rsid w:val="00025F47"/>
    <w:rsid w:val="00034791"/>
    <w:rsid w:val="00035448"/>
    <w:rsid w:val="000361D1"/>
    <w:rsid w:val="0004240B"/>
    <w:rsid w:val="000428F2"/>
    <w:rsid w:val="00043538"/>
    <w:rsid w:val="00047D64"/>
    <w:rsid w:val="00047D9C"/>
    <w:rsid w:val="00051042"/>
    <w:rsid w:val="00051AC6"/>
    <w:rsid w:val="000540E3"/>
    <w:rsid w:val="00063397"/>
    <w:rsid w:val="00067A22"/>
    <w:rsid w:val="00071261"/>
    <w:rsid w:val="00081B46"/>
    <w:rsid w:val="00082CB2"/>
    <w:rsid w:val="00084C8D"/>
    <w:rsid w:val="00090215"/>
    <w:rsid w:val="00091F0F"/>
    <w:rsid w:val="0009628A"/>
    <w:rsid w:val="000964A6"/>
    <w:rsid w:val="000A04E8"/>
    <w:rsid w:val="000A2321"/>
    <w:rsid w:val="000A6F72"/>
    <w:rsid w:val="000B0644"/>
    <w:rsid w:val="000C2804"/>
    <w:rsid w:val="000C6F54"/>
    <w:rsid w:val="000E64D4"/>
    <w:rsid w:val="000E7E86"/>
    <w:rsid w:val="000F7147"/>
    <w:rsid w:val="001030C6"/>
    <w:rsid w:val="0011281A"/>
    <w:rsid w:val="001164A2"/>
    <w:rsid w:val="00120DA5"/>
    <w:rsid w:val="00132104"/>
    <w:rsid w:val="00143995"/>
    <w:rsid w:val="00143D63"/>
    <w:rsid w:val="00146855"/>
    <w:rsid w:val="00147ED6"/>
    <w:rsid w:val="001535FF"/>
    <w:rsid w:val="0015522F"/>
    <w:rsid w:val="0015733D"/>
    <w:rsid w:val="001672A6"/>
    <w:rsid w:val="00174708"/>
    <w:rsid w:val="00180EA8"/>
    <w:rsid w:val="0018145B"/>
    <w:rsid w:val="00182336"/>
    <w:rsid w:val="00186450"/>
    <w:rsid w:val="0019146D"/>
    <w:rsid w:val="00195C47"/>
    <w:rsid w:val="00196E15"/>
    <w:rsid w:val="001A6F68"/>
    <w:rsid w:val="001A7D7A"/>
    <w:rsid w:val="001B4140"/>
    <w:rsid w:val="001B50A7"/>
    <w:rsid w:val="001B524C"/>
    <w:rsid w:val="001D3AB4"/>
    <w:rsid w:val="001E0013"/>
    <w:rsid w:val="001E1C67"/>
    <w:rsid w:val="001E4DB5"/>
    <w:rsid w:val="001E6713"/>
    <w:rsid w:val="001E7E60"/>
    <w:rsid w:val="001F04DD"/>
    <w:rsid w:val="001F19C4"/>
    <w:rsid w:val="001F3F7C"/>
    <w:rsid w:val="00207839"/>
    <w:rsid w:val="002132A8"/>
    <w:rsid w:val="002209D8"/>
    <w:rsid w:val="00226662"/>
    <w:rsid w:val="00235F1E"/>
    <w:rsid w:val="0023762D"/>
    <w:rsid w:val="00237D51"/>
    <w:rsid w:val="00241981"/>
    <w:rsid w:val="00244889"/>
    <w:rsid w:val="00251C4D"/>
    <w:rsid w:val="002530F2"/>
    <w:rsid w:val="00265999"/>
    <w:rsid w:val="00265AAD"/>
    <w:rsid w:val="00266CAF"/>
    <w:rsid w:val="00270ADB"/>
    <w:rsid w:val="00280B59"/>
    <w:rsid w:val="002817DE"/>
    <w:rsid w:val="00283356"/>
    <w:rsid w:val="00285F04"/>
    <w:rsid w:val="0028785F"/>
    <w:rsid w:val="002961DE"/>
    <w:rsid w:val="002A21C0"/>
    <w:rsid w:val="002A6253"/>
    <w:rsid w:val="002A6734"/>
    <w:rsid w:val="002A718E"/>
    <w:rsid w:val="002B1A82"/>
    <w:rsid w:val="002B59F5"/>
    <w:rsid w:val="002C6DB1"/>
    <w:rsid w:val="002D557A"/>
    <w:rsid w:val="002E0F38"/>
    <w:rsid w:val="002E3DA9"/>
    <w:rsid w:val="002E4106"/>
    <w:rsid w:val="002E55D3"/>
    <w:rsid w:val="002F5355"/>
    <w:rsid w:val="00303CE5"/>
    <w:rsid w:val="003070BB"/>
    <w:rsid w:val="00310102"/>
    <w:rsid w:val="0031329A"/>
    <w:rsid w:val="003232E8"/>
    <w:rsid w:val="003257CF"/>
    <w:rsid w:val="0033185C"/>
    <w:rsid w:val="00333C21"/>
    <w:rsid w:val="00336978"/>
    <w:rsid w:val="00337597"/>
    <w:rsid w:val="00345022"/>
    <w:rsid w:val="00352E2D"/>
    <w:rsid w:val="0035581B"/>
    <w:rsid w:val="0036211E"/>
    <w:rsid w:val="003676B2"/>
    <w:rsid w:val="00372EF2"/>
    <w:rsid w:val="003757DF"/>
    <w:rsid w:val="00381381"/>
    <w:rsid w:val="00383BCE"/>
    <w:rsid w:val="003951CF"/>
    <w:rsid w:val="003A2B9C"/>
    <w:rsid w:val="003B6F7A"/>
    <w:rsid w:val="003C3D62"/>
    <w:rsid w:val="003C5493"/>
    <w:rsid w:val="003D1D26"/>
    <w:rsid w:val="003D31F2"/>
    <w:rsid w:val="003E137E"/>
    <w:rsid w:val="003E13EA"/>
    <w:rsid w:val="003E7C24"/>
    <w:rsid w:val="003F2D69"/>
    <w:rsid w:val="003F3666"/>
    <w:rsid w:val="003F389F"/>
    <w:rsid w:val="003F4CAB"/>
    <w:rsid w:val="00400EAA"/>
    <w:rsid w:val="0040117E"/>
    <w:rsid w:val="00403618"/>
    <w:rsid w:val="00404C97"/>
    <w:rsid w:val="004067D1"/>
    <w:rsid w:val="00411A12"/>
    <w:rsid w:val="0041221E"/>
    <w:rsid w:val="00412951"/>
    <w:rsid w:val="004224DD"/>
    <w:rsid w:val="0043073C"/>
    <w:rsid w:val="004317C0"/>
    <w:rsid w:val="00432304"/>
    <w:rsid w:val="004327EA"/>
    <w:rsid w:val="00440737"/>
    <w:rsid w:val="00442A99"/>
    <w:rsid w:val="004449F7"/>
    <w:rsid w:val="00450BFA"/>
    <w:rsid w:val="0045238C"/>
    <w:rsid w:val="00454AE6"/>
    <w:rsid w:val="00482064"/>
    <w:rsid w:val="004833D5"/>
    <w:rsid w:val="004837E7"/>
    <w:rsid w:val="004A58D9"/>
    <w:rsid w:val="004B0A27"/>
    <w:rsid w:val="004B19D7"/>
    <w:rsid w:val="004B2220"/>
    <w:rsid w:val="004B2DA0"/>
    <w:rsid w:val="004D0089"/>
    <w:rsid w:val="004D46BE"/>
    <w:rsid w:val="004D6661"/>
    <w:rsid w:val="004E0586"/>
    <w:rsid w:val="004E10AD"/>
    <w:rsid w:val="004E756E"/>
    <w:rsid w:val="004F2AE3"/>
    <w:rsid w:val="004F640A"/>
    <w:rsid w:val="00515203"/>
    <w:rsid w:val="005224A7"/>
    <w:rsid w:val="0054282E"/>
    <w:rsid w:val="005521DE"/>
    <w:rsid w:val="00554A65"/>
    <w:rsid w:val="00555131"/>
    <w:rsid w:val="00555FA1"/>
    <w:rsid w:val="0055795E"/>
    <w:rsid w:val="00557A73"/>
    <w:rsid w:val="00560AEB"/>
    <w:rsid w:val="00560ECE"/>
    <w:rsid w:val="005610CD"/>
    <w:rsid w:val="00561736"/>
    <w:rsid w:val="0056707E"/>
    <w:rsid w:val="005746A0"/>
    <w:rsid w:val="00575310"/>
    <w:rsid w:val="00575640"/>
    <w:rsid w:val="005855D3"/>
    <w:rsid w:val="00594C27"/>
    <w:rsid w:val="005A0170"/>
    <w:rsid w:val="005A36D4"/>
    <w:rsid w:val="005B40C6"/>
    <w:rsid w:val="005B5CBA"/>
    <w:rsid w:val="005B73EE"/>
    <w:rsid w:val="005C7699"/>
    <w:rsid w:val="005C7EE2"/>
    <w:rsid w:val="005D79D9"/>
    <w:rsid w:val="005E00B3"/>
    <w:rsid w:val="005E18B2"/>
    <w:rsid w:val="005E62A3"/>
    <w:rsid w:val="005E79E6"/>
    <w:rsid w:val="005F2FE4"/>
    <w:rsid w:val="005F6E9F"/>
    <w:rsid w:val="0060047A"/>
    <w:rsid w:val="00604ECC"/>
    <w:rsid w:val="0061282C"/>
    <w:rsid w:val="00613A2C"/>
    <w:rsid w:val="00617604"/>
    <w:rsid w:val="00624694"/>
    <w:rsid w:val="00626B4E"/>
    <w:rsid w:val="00633185"/>
    <w:rsid w:val="0063645D"/>
    <w:rsid w:val="00641236"/>
    <w:rsid w:val="00646DF3"/>
    <w:rsid w:val="0065459F"/>
    <w:rsid w:val="00655F69"/>
    <w:rsid w:val="00657BB2"/>
    <w:rsid w:val="006632DF"/>
    <w:rsid w:val="00663685"/>
    <w:rsid w:val="0066434B"/>
    <w:rsid w:val="00664589"/>
    <w:rsid w:val="0067173A"/>
    <w:rsid w:val="00673305"/>
    <w:rsid w:val="00675697"/>
    <w:rsid w:val="00680F1B"/>
    <w:rsid w:val="00684458"/>
    <w:rsid w:val="00686065"/>
    <w:rsid w:val="006903CB"/>
    <w:rsid w:val="00693D70"/>
    <w:rsid w:val="00694C2B"/>
    <w:rsid w:val="006A460F"/>
    <w:rsid w:val="006B2D74"/>
    <w:rsid w:val="006C17CC"/>
    <w:rsid w:val="006C236D"/>
    <w:rsid w:val="006C347D"/>
    <w:rsid w:val="006C3DAB"/>
    <w:rsid w:val="006C5B4C"/>
    <w:rsid w:val="006D0CFD"/>
    <w:rsid w:val="006E3046"/>
    <w:rsid w:val="006E3BC1"/>
    <w:rsid w:val="00701F92"/>
    <w:rsid w:val="00704E5F"/>
    <w:rsid w:val="00706B28"/>
    <w:rsid w:val="00711182"/>
    <w:rsid w:val="00712A3E"/>
    <w:rsid w:val="007134C8"/>
    <w:rsid w:val="00714054"/>
    <w:rsid w:val="007166D2"/>
    <w:rsid w:val="00716D2B"/>
    <w:rsid w:val="00716F8F"/>
    <w:rsid w:val="00724C90"/>
    <w:rsid w:val="007304CD"/>
    <w:rsid w:val="00731E87"/>
    <w:rsid w:val="0073517D"/>
    <w:rsid w:val="007418A7"/>
    <w:rsid w:val="00741D03"/>
    <w:rsid w:val="007457D9"/>
    <w:rsid w:val="00745C63"/>
    <w:rsid w:val="00745DA0"/>
    <w:rsid w:val="00755445"/>
    <w:rsid w:val="00755784"/>
    <w:rsid w:val="00756365"/>
    <w:rsid w:val="007573D7"/>
    <w:rsid w:val="007668D1"/>
    <w:rsid w:val="00770E8E"/>
    <w:rsid w:val="007740CE"/>
    <w:rsid w:val="007752E0"/>
    <w:rsid w:val="0078223A"/>
    <w:rsid w:val="00793396"/>
    <w:rsid w:val="00793530"/>
    <w:rsid w:val="007957A0"/>
    <w:rsid w:val="0079776E"/>
    <w:rsid w:val="00797ACD"/>
    <w:rsid w:val="007A023A"/>
    <w:rsid w:val="007A6048"/>
    <w:rsid w:val="007B1B06"/>
    <w:rsid w:val="007B600E"/>
    <w:rsid w:val="007B6C8F"/>
    <w:rsid w:val="007C0853"/>
    <w:rsid w:val="007C24EC"/>
    <w:rsid w:val="007C501E"/>
    <w:rsid w:val="007C7B6A"/>
    <w:rsid w:val="007D1E9C"/>
    <w:rsid w:val="007D3E5F"/>
    <w:rsid w:val="007E02DA"/>
    <w:rsid w:val="007E6DFA"/>
    <w:rsid w:val="007E720F"/>
    <w:rsid w:val="007F16E9"/>
    <w:rsid w:val="007F3367"/>
    <w:rsid w:val="00801C7E"/>
    <w:rsid w:val="008112E6"/>
    <w:rsid w:val="00811D97"/>
    <w:rsid w:val="008150A9"/>
    <w:rsid w:val="00816207"/>
    <w:rsid w:val="00821F96"/>
    <w:rsid w:val="0082245B"/>
    <w:rsid w:val="00825012"/>
    <w:rsid w:val="008307E6"/>
    <w:rsid w:val="00842AFE"/>
    <w:rsid w:val="0085169C"/>
    <w:rsid w:val="0085458B"/>
    <w:rsid w:val="008558C8"/>
    <w:rsid w:val="00855AC0"/>
    <w:rsid w:val="008632CE"/>
    <w:rsid w:val="0086332E"/>
    <w:rsid w:val="00863E7B"/>
    <w:rsid w:val="00866368"/>
    <w:rsid w:val="0087198A"/>
    <w:rsid w:val="00872605"/>
    <w:rsid w:val="00872842"/>
    <w:rsid w:val="00877C04"/>
    <w:rsid w:val="00880FCB"/>
    <w:rsid w:val="00892160"/>
    <w:rsid w:val="008A0656"/>
    <w:rsid w:val="008A492E"/>
    <w:rsid w:val="008B4B82"/>
    <w:rsid w:val="008B5355"/>
    <w:rsid w:val="008B7FA8"/>
    <w:rsid w:val="008E0540"/>
    <w:rsid w:val="008E4C79"/>
    <w:rsid w:val="008F5940"/>
    <w:rsid w:val="00904E93"/>
    <w:rsid w:val="009153EC"/>
    <w:rsid w:val="009168FD"/>
    <w:rsid w:val="00917D32"/>
    <w:rsid w:val="0092171B"/>
    <w:rsid w:val="009239E7"/>
    <w:rsid w:val="00930BDD"/>
    <w:rsid w:val="00946135"/>
    <w:rsid w:val="0095511C"/>
    <w:rsid w:val="00957F5F"/>
    <w:rsid w:val="009602CF"/>
    <w:rsid w:val="00971BCB"/>
    <w:rsid w:val="00976CF7"/>
    <w:rsid w:val="00983719"/>
    <w:rsid w:val="009840EB"/>
    <w:rsid w:val="00984F82"/>
    <w:rsid w:val="00985A3C"/>
    <w:rsid w:val="00986AB1"/>
    <w:rsid w:val="00986EF6"/>
    <w:rsid w:val="00996273"/>
    <w:rsid w:val="00996E6D"/>
    <w:rsid w:val="00997080"/>
    <w:rsid w:val="009B2C8D"/>
    <w:rsid w:val="009B5E2A"/>
    <w:rsid w:val="009C10C7"/>
    <w:rsid w:val="009C1488"/>
    <w:rsid w:val="009D1C40"/>
    <w:rsid w:val="009E3CD4"/>
    <w:rsid w:val="009E57FA"/>
    <w:rsid w:val="009E6536"/>
    <w:rsid w:val="009F0D44"/>
    <w:rsid w:val="009F1E79"/>
    <w:rsid w:val="009F5C43"/>
    <w:rsid w:val="009F6450"/>
    <w:rsid w:val="00A009AE"/>
    <w:rsid w:val="00A03443"/>
    <w:rsid w:val="00A0553C"/>
    <w:rsid w:val="00A05635"/>
    <w:rsid w:val="00A14160"/>
    <w:rsid w:val="00A17DC6"/>
    <w:rsid w:val="00A255CF"/>
    <w:rsid w:val="00A2739C"/>
    <w:rsid w:val="00A307AA"/>
    <w:rsid w:val="00A31B48"/>
    <w:rsid w:val="00A47BEC"/>
    <w:rsid w:val="00A54122"/>
    <w:rsid w:val="00A570C4"/>
    <w:rsid w:val="00A574F8"/>
    <w:rsid w:val="00A60A5A"/>
    <w:rsid w:val="00A60B76"/>
    <w:rsid w:val="00A7115B"/>
    <w:rsid w:val="00A72FBB"/>
    <w:rsid w:val="00A7304B"/>
    <w:rsid w:val="00A803CC"/>
    <w:rsid w:val="00A90B1A"/>
    <w:rsid w:val="00A910BB"/>
    <w:rsid w:val="00A92240"/>
    <w:rsid w:val="00AA69DA"/>
    <w:rsid w:val="00AB192B"/>
    <w:rsid w:val="00AB1AE6"/>
    <w:rsid w:val="00AB3235"/>
    <w:rsid w:val="00AB32E7"/>
    <w:rsid w:val="00AC0D75"/>
    <w:rsid w:val="00AD0111"/>
    <w:rsid w:val="00AD395A"/>
    <w:rsid w:val="00AD6A3C"/>
    <w:rsid w:val="00AE14FC"/>
    <w:rsid w:val="00AF15CF"/>
    <w:rsid w:val="00AF613A"/>
    <w:rsid w:val="00B008CC"/>
    <w:rsid w:val="00B024DC"/>
    <w:rsid w:val="00B04185"/>
    <w:rsid w:val="00B13207"/>
    <w:rsid w:val="00B14073"/>
    <w:rsid w:val="00B15877"/>
    <w:rsid w:val="00B249CD"/>
    <w:rsid w:val="00B44BF4"/>
    <w:rsid w:val="00B51004"/>
    <w:rsid w:val="00B64A4E"/>
    <w:rsid w:val="00B65392"/>
    <w:rsid w:val="00B75702"/>
    <w:rsid w:val="00B76D90"/>
    <w:rsid w:val="00B80FBC"/>
    <w:rsid w:val="00B83C93"/>
    <w:rsid w:val="00B90A67"/>
    <w:rsid w:val="00B92EB8"/>
    <w:rsid w:val="00BA674A"/>
    <w:rsid w:val="00BB60DA"/>
    <w:rsid w:val="00BC2A75"/>
    <w:rsid w:val="00BC3B84"/>
    <w:rsid w:val="00BC4115"/>
    <w:rsid w:val="00BD0A51"/>
    <w:rsid w:val="00BD2BEE"/>
    <w:rsid w:val="00BD2F80"/>
    <w:rsid w:val="00BE377B"/>
    <w:rsid w:val="00BF5DE4"/>
    <w:rsid w:val="00C000E3"/>
    <w:rsid w:val="00C01179"/>
    <w:rsid w:val="00C013E7"/>
    <w:rsid w:val="00C03BFE"/>
    <w:rsid w:val="00C05B07"/>
    <w:rsid w:val="00C05EAB"/>
    <w:rsid w:val="00C13222"/>
    <w:rsid w:val="00C15F2A"/>
    <w:rsid w:val="00C16A6D"/>
    <w:rsid w:val="00C20A8C"/>
    <w:rsid w:val="00C30F28"/>
    <w:rsid w:val="00C40F0F"/>
    <w:rsid w:val="00C44C05"/>
    <w:rsid w:val="00C46823"/>
    <w:rsid w:val="00C5249B"/>
    <w:rsid w:val="00C52693"/>
    <w:rsid w:val="00C53D0B"/>
    <w:rsid w:val="00C56854"/>
    <w:rsid w:val="00C60716"/>
    <w:rsid w:val="00C630BC"/>
    <w:rsid w:val="00C669A6"/>
    <w:rsid w:val="00C66A95"/>
    <w:rsid w:val="00C72FE9"/>
    <w:rsid w:val="00C736A6"/>
    <w:rsid w:val="00C73EA4"/>
    <w:rsid w:val="00C75515"/>
    <w:rsid w:val="00C76E90"/>
    <w:rsid w:val="00C7772C"/>
    <w:rsid w:val="00C851C9"/>
    <w:rsid w:val="00C94653"/>
    <w:rsid w:val="00C9717E"/>
    <w:rsid w:val="00CA1590"/>
    <w:rsid w:val="00CA411B"/>
    <w:rsid w:val="00CA57A6"/>
    <w:rsid w:val="00CC26EF"/>
    <w:rsid w:val="00CC4666"/>
    <w:rsid w:val="00CD0B6F"/>
    <w:rsid w:val="00CD18D5"/>
    <w:rsid w:val="00CD2D48"/>
    <w:rsid w:val="00CE0EA3"/>
    <w:rsid w:val="00CE4A21"/>
    <w:rsid w:val="00CF0C0D"/>
    <w:rsid w:val="00CF7FAA"/>
    <w:rsid w:val="00D015B9"/>
    <w:rsid w:val="00D02F80"/>
    <w:rsid w:val="00D03010"/>
    <w:rsid w:val="00D05745"/>
    <w:rsid w:val="00D0656F"/>
    <w:rsid w:val="00D07743"/>
    <w:rsid w:val="00D144D1"/>
    <w:rsid w:val="00D16F64"/>
    <w:rsid w:val="00D170A8"/>
    <w:rsid w:val="00D20607"/>
    <w:rsid w:val="00D25654"/>
    <w:rsid w:val="00D26D7E"/>
    <w:rsid w:val="00D32FC1"/>
    <w:rsid w:val="00D33145"/>
    <w:rsid w:val="00D41D8A"/>
    <w:rsid w:val="00D42236"/>
    <w:rsid w:val="00D42FA4"/>
    <w:rsid w:val="00D47B21"/>
    <w:rsid w:val="00D47BFC"/>
    <w:rsid w:val="00D66735"/>
    <w:rsid w:val="00D7285C"/>
    <w:rsid w:val="00D730A6"/>
    <w:rsid w:val="00D742E4"/>
    <w:rsid w:val="00D75E6D"/>
    <w:rsid w:val="00D76554"/>
    <w:rsid w:val="00D811A8"/>
    <w:rsid w:val="00D84034"/>
    <w:rsid w:val="00D86EF0"/>
    <w:rsid w:val="00D911EC"/>
    <w:rsid w:val="00D95904"/>
    <w:rsid w:val="00D961D7"/>
    <w:rsid w:val="00DA33B0"/>
    <w:rsid w:val="00DA6FB5"/>
    <w:rsid w:val="00DB75C6"/>
    <w:rsid w:val="00DC02FC"/>
    <w:rsid w:val="00DC0B5F"/>
    <w:rsid w:val="00DC166F"/>
    <w:rsid w:val="00DC65B7"/>
    <w:rsid w:val="00DC7F91"/>
    <w:rsid w:val="00DD0A43"/>
    <w:rsid w:val="00DD1C45"/>
    <w:rsid w:val="00DD2939"/>
    <w:rsid w:val="00DD64CA"/>
    <w:rsid w:val="00DE2648"/>
    <w:rsid w:val="00DE573E"/>
    <w:rsid w:val="00DE617F"/>
    <w:rsid w:val="00DF3BAF"/>
    <w:rsid w:val="00DF70AF"/>
    <w:rsid w:val="00E00B4F"/>
    <w:rsid w:val="00E014DE"/>
    <w:rsid w:val="00E07B01"/>
    <w:rsid w:val="00E13F8E"/>
    <w:rsid w:val="00E321A9"/>
    <w:rsid w:val="00E46EEA"/>
    <w:rsid w:val="00E52C68"/>
    <w:rsid w:val="00E56237"/>
    <w:rsid w:val="00E6060F"/>
    <w:rsid w:val="00E71868"/>
    <w:rsid w:val="00E761DD"/>
    <w:rsid w:val="00E76604"/>
    <w:rsid w:val="00E80BF1"/>
    <w:rsid w:val="00E8597C"/>
    <w:rsid w:val="00E92389"/>
    <w:rsid w:val="00E96E47"/>
    <w:rsid w:val="00EA095A"/>
    <w:rsid w:val="00EB0A29"/>
    <w:rsid w:val="00EC1280"/>
    <w:rsid w:val="00EE2A1C"/>
    <w:rsid w:val="00EF29C5"/>
    <w:rsid w:val="00EF364D"/>
    <w:rsid w:val="00EF4B70"/>
    <w:rsid w:val="00EF6B3D"/>
    <w:rsid w:val="00F00A37"/>
    <w:rsid w:val="00F10157"/>
    <w:rsid w:val="00F11093"/>
    <w:rsid w:val="00F115D5"/>
    <w:rsid w:val="00F11EBB"/>
    <w:rsid w:val="00F14849"/>
    <w:rsid w:val="00F154B6"/>
    <w:rsid w:val="00F171FC"/>
    <w:rsid w:val="00F17FD4"/>
    <w:rsid w:val="00F20BCB"/>
    <w:rsid w:val="00F27E1C"/>
    <w:rsid w:val="00F308F7"/>
    <w:rsid w:val="00F36DC4"/>
    <w:rsid w:val="00F40EFB"/>
    <w:rsid w:val="00F50350"/>
    <w:rsid w:val="00F5627F"/>
    <w:rsid w:val="00F57750"/>
    <w:rsid w:val="00F6136C"/>
    <w:rsid w:val="00F665E1"/>
    <w:rsid w:val="00F67B63"/>
    <w:rsid w:val="00F67C7B"/>
    <w:rsid w:val="00F73641"/>
    <w:rsid w:val="00F761C4"/>
    <w:rsid w:val="00F81C67"/>
    <w:rsid w:val="00F861C9"/>
    <w:rsid w:val="00F908BF"/>
    <w:rsid w:val="00FA2FF3"/>
    <w:rsid w:val="00FA491B"/>
    <w:rsid w:val="00FA6A47"/>
    <w:rsid w:val="00FB146C"/>
    <w:rsid w:val="00FB3489"/>
    <w:rsid w:val="00FB4C9F"/>
    <w:rsid w:val="00FC1DC2"/>
    <w:rsid w:val="00FC1E49"/>
    <w:rsid w:val="00FC3DD3"/>
    <w:rsid w:val="00FC464B"/>
    <w:rsid w:val="00FD39F3"/>
    <w:rsid w:val="00FD5017"/>
    <w:rsid w:val="00FE3A73"/>
    <w:rsid w:val="00FF5A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B82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8B4B82"/>
    <w:pPr>
      <w:keepNext/>
      <w:outlineLvl w:val="0"/>
    </w:pPr>
    <w:rPr>
      <w:rFonts w:ascii="Verdana" w:hAnsi="Verdana"/>
      <w:b/>
      <w:bCs/>
      <w:sz w:val="28"/>
    </w:rPr>
  </w:style>
  <w:style w:type="paragraph" w:styleId="Heading2">
    <w:name w:val="heading 2"/>
    <w:basedOn w:val="Normal"/>
    <w:next w:val="Normal"/>
    <w:qFormat/>
    <w:rsid w:val="008B4B82"/>
    <w:pPr>
      <w:keepNext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qFormat/>
    <w:rsid w:val="008B4B82"/>
    <w:pPr>
      <w:keepNext/>
      <w:shd w:val="clear" w:color="auto" w:fill="E5E5E5"/>
      <w:tabs>
        <w:tab w:val="left" w:pos="284"/>
      </w:tabs>
      <w:outlineLvl w:val="2"/>
    </w:pPr>
    <w:rPr>
      <w:rFonts w:ascii="Verdana" w:hAnsi="Verdana" w:cs="Tahoma"/>
      <w:b/>
      <w:sz w:val="20"/>
    </w:rPr>
  </w:style>
  <w:style w:type="paragraph" w:styleId="Heading4">
    <w:name w:val="heading 4"/>
    <w:basedOn w:val="Normal"/>
    <w:next w:val="Normal"/>
    <w:qFormat/>
    <w:rsid w:val="008B4B82"/>
    <w:pPr>
      <w:keepNext/>
      <w:tabs>
        <w:tab w:val="left" w:pos="-720"/>
      </w:tabs>
      <w:jc w:val="both"/>
      <w:outlineLvl w:val="3"/>
    </w:pPr>
    <w:rPr>
      <w:rFonts w:ascii="Verdana" w:hAnsi="Verdana"/>
      <w:b/>
      <w:bCs/>
      <w:sz w:val="20"/>
    </w:rPr>
  </w:style>
  <w:style w:type="paragraph" w:styleId="Heading5">
    <w:name w:val="heading 5"/>
    <w:basedOn w:val="Normal"/>
    <w:next w:val="Normal"/>
    <w:qFormat/>
    <w:rsid w:val="008B4B82"/>
    <w:pPr>
      <w:keepNext/>
      <w:outlineLvl w:val="4"/>
    </w:pPr>
    <w:rPr>
      <w:rFonts w:ascii="Verdana" w:hAnsi="Verdana"/>
      <w:b/>
      <w:bCs/>
      <w:sz w:val="36"/>
    </w:rPr>
  </w:style>
  <w:style w:type="paragraph" w:styleId="Heading6">
    <w:name w:val="heading 6"/>
    <w:basedOn w:val="Normal"/>
    <w:next w:val="Normal"/>
    <w:qFormat/>
    <w:rsid w:val="008B4B82"/>
    <w:pPr>
      <w:keepNext/>
      <w:suppressAutoHyphens w:val="0"/>
      <w:jc w:val="center"/>
      <w:outlineLvl w:val="5"/>
    </w:pPr>
    <w:rPr>
      <w:b/>
      <w:bCs/>
      <w:lang w:eastAsia="en-US"/>
    </w:rPr>
  </w:style>
  <w:style w:type="paragraph" w:styleId="Heading8">
    <w:name w:val="heading 8"/>
    <w:basedOn w:val="Normal"/>
    <w:next w:val="Normal"/>
    <w:qFormat/>
    <w:rsid w:val="008B4B82"/>
    <w:pPr>
      <w:keepNext/>
      <w:ind w:left="2880" w:hanging="1800"/>
      <w:jc w:val="both"/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86065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B4B82"/>
    <w:rPr>
      <w:rFonts w:ascii="Symbol" w:hAnsi="Symbol"/>
    </w:rPr>
  </w:style>
  <w:style w:type="character" w:customStyle="1" w:styleId="WW8Num2z0">
    <w:name w:val="WW8Num2z0"/>
    <w:rsid w:val="008B4B82"/>
    <w:rPr>
      <w:rFonts w:ascii="Symbol" w:hAnsi="Symbol"/>
    </w:rPr>
  </w:style>
  <w:style w:type="character" w:customStyle="1" w:styleId="WW8Num2z1">
    <w:name w:val="WW8Num2z1"/>
    <w:rsid w:val="008B4B82"/>
    <w:rPr>
      <w:rFonts w:ascii="Courier New" w:hAnsi="Courier New"/>
    </w:rPr>
  </w:style>
  <w:style w:type="character" w:customStyle="1" w:styleId="WW8Num2z2">
    <w:name w:val="WW8Num2z2"/>
    <w:rsid w:val="008B4B82"/>
    <w:rPr>
      <w:rFonts w:ascii="Wingdings" w:hAnsi="Wingdings"/>
    </w:rPr>
  </w:style>
  <w:style w:type="character" w:customStyle="1" w:styleId="WW8Num3z0">
    <w:name w:val="WW8Num3z0"/>
    <w:rsid w:val="008B4B82"/>
    <w:rPr>
      <w:rFonts w:ascii="Symbol" w:hAnsi="Symbol"/>
    </w:rPr>
  </w:style>
  <w:style w:type="character" w:customStyle="1" w:styleId="WW8Num3z1">
    <w:name w:val="WW8Num3z1"/>
    <w:rsid w:val="008B4B82"/>
    <w:rPr>
      <w:rFonts w:ascii="Courier New" w:hAnsi="Courier New"/>
    </w:rPr>
  </w:style>
  <w:style w:type="character" w:customStyle="1" w:styleId="WW8Num3z2">
    <w:name w:val="WW8Num3z2"/>
    <w:rsid w:val="008B4B82"/>
    <w:rPr>
      <w:rFonts w:ascii="Wingdings" w:hAnsi="Wingdings"/>
    </w:rPr>
  </w:style>
  <w:style w:type="character" w:customStyle="1" w:styleId="WW8Num4z0">
    <w:name w:val="WW8Num4z0"/>
    <w:rsid w:val="008B4B82"/>
    <w:rPr>
      <w:rFonts w:ascii="Symbol" w:hAnsi="Symbol"/>
    </w:rPr>
  </w:style>
  <w:style w:type="character" w:customStyle="1" w:styleId="WW8Num5z0">
    <w:name w:val="WW8Num5z0"/>
    <w:rsid w:val="008B4B82"/>
    <w:rPr>
      <w:rFonts w:ascii="Wingdings" w:hAnsi="Wingdings"/>
    </w:rPr>
  </w:style>
  <w:style w:type="character" w:customStyle="1" w:styleId="WW8Num5z1">
    <w:name w:val="WW8Num5z1"/>
    <w:rsid w:val="008B4B82"/>
    <w:rPr>
      <w:rFonts w:ascii="Courier New" w:hAnsi="Courier New" w:cs="Courier New"/>
    </w:rPr>
  </w:style>
  <w:style w:type="character" w:customStyle="1" w:styleId="WW8Num5z3">
    <w:name w:val="WW8Num5z3"/>
    <w:rsid w:val="008B4B82"/>
    <w:rPr>
      <w:rFonts w:ascii="Symbol" w:hAnsi="Symbol"/>
    </w:rPr>
  </w:style>
  <w:style w:type="character" w:customStyle="1" w:styleId="WW8Num6z0">
    <w:name w:val="WW8Num6z0"/>
    <w:rsid w:val="008B4B82"/>
    <w:rPr>
      <w:rFonts w:ascii="Symbol" w:hAnsi="Symbol"/>
    </w:rPr>
  </w:style>
  <w:style w:type="character" w:customStyle="1" w:styleId="WW8Num6z1">
    <w:name w:val="WW8Num6z1"/>
    <w:rsid w:val="008B4B82"/>
    <w:rPr>
      <w:rFonts w:ascii="Courier New" w:hAnsi="Courier New"/>
    </w:rPr>
  </w:style>
  <w:style w:type="character" w:customStyle="1" w:styleId="WW8Num6z2">
    <w:name w:val="WW8Num6z2"/>
    <w:rsid w:val="008B4B82"/>
    <w:rPr>
      <w:rFonts w:ascii="Wingdings" w:hAnsi="Wingdings"/>
    </w:rPr>
  </w:style>
  <w:style w:type="character" w:customStyle="1" w:styleId="WW8Num7z0">
    <w:name w:val="WW8Num7z0"/>
    <w:rsid w:val="008B4B82"/>
    <w:rPr>
      <w:rFonts w:ascii="Symbol" w:hAnsi="Symbol"/>
    </w:rPr>
  </w:style>
  <w:style w:type="character" w:customStyle="1" w:styleId="WW8Num7z1">
    <w:name w:val="WW8Num7z1"/>
    <w:rsid w:val="008B4B82"/>
    <w:rPr>
      <w:rFonts w:ascii="Courier New" w:hAnsi="Courier New" w:cs="Courier New"/>
    </w:rPr>
  </w:style>
  <w:style w:type="character" w:customStyle="1" w:styleId="WW8Num7z2">
    <w:name w:val="WW8Num7z2"/>
    <w:rsid w:val="008B4B82"/>
    <w:rPr>
      <w:rFonts w:ascii="Wingdings" w:hAnsi="Wingdings"/>
    </w:rPr>
  </w:style>
  <w:style w:type="character" w:customStyle="1" w:styleId="WW8Num8z0">
    <w:name w:val="WW8Num8z0"/>
    <w:rsid w:val="008B4B82"/>
    <w:rPr>
      <w:rFonts w:ascii="Symbol" w:hAnsi="Symbol"/>
    </w:rPr>
  </w:style>
  <w:style w:type="character" w:customStyle="1" w:styleId="WW8Num8z1">
    <w:name w:val="WW8Num8z1"/>
    <w:rsid w:val="008B4B82"/>
    <w:rPr>
      <w:rFonts w:ascii="Courier New" w:hAnsi="Courier New"/>
    </w:rPr>
  </w:style>
  <w:style w:type="character" w:customStyle="1" w:styleId="WW8Num8z2">
    <w:name w:val="WW8Num8z2"/>
    <w:rsid w:val="008B4B82"/>
    <w:rPr>
      <w:rFonts w:ascii="Wingdings" w:hAnsi="Wingdings"/>
    </w:rPr>
  </w:style>
  <w:style w:type="character" w:customStyle="1" w:styleId="WW8Num9z0">
    <w:name w:val="WW8Num9z0"/>
    <w:rsid w:val="008B4B82"/>
    <w:rPr>
      <w:rFonts w:ascii="Symbol" w:hAnsi="Symbol"/>
    </w:rPr>
  </w:style>
  <w:style w:type="character" w:customStyle="1" w:styleId="WW8Num9z1">
    <w:name w:val="WW8Num9z1"/>
    <w:rsid w:val="008B4B82"/>
    <w:rPr>
      <w:rFonts w:ascii="Courier New" w:hAnsi="Courier New" w:cs="Courier New"/>
    </w:rPr>
  </w:style>
  <w:style w:type="character" w:customStyle="1" w:styleId="WW8Num9z2">
    <w:name w:val="WW8Num9z2"/>
    <w:rsid w:val="008B4B82"/>
    <w:rPr>
      <w:rFonts w:ascii="Wingdings" w:hAnsi="Wingdings"/>
    </w:rPr>
  </w:style>
  <w:style w:type="character" w:styleId="Hyperlink">
    <w:name w:val="Hyperlink"/>
    <w:rsid w:val="008B4B82"/>
    <w:rPr>
      <w:color w:val="0000FF"/>
      <w:u w:val="single"/>
    </w:rPr>
  </w:style>
  <w:style w:type="character" w:styleId="FollowedHyperlink">
    <w:name w:val="FollowedHyperlink"/>
    <w:rsid w:val="008B4B82"/>
    <w:rPr>
      <w:color w:val="800080"/>
      <w:u w:val="single"/>
    </w:rPr>
  </w:style>
  <w:style w:type="character" w:styleId="CommentReference">
    <w:name w:val="annotation reference"/>
    <w:semiHidden/>
    <w:rsid w:val="008B4B82"/>
    <w:rPr>
      <w:sz w:val="16"/>
      <w:szCs w:val="16"/>
    </w:rPr>
  </w:style>
  <w:style w:type="character" w:styleId="PageNumber">
    <w:name w:val="page number"/>
    <w:basedOn w:val="DefaultParagraphFont"/>
    <w:rsid w:val="008B4B82"/>
  </w:style>
  <w:style w:type="paragraph" w:styleId="BodyText">
    <w:name w:val="Body Text"/>
    <w:basedOn w:val="Normal"/>
    <w:rsid w:val="008B4B82"/>
    <w:pPr>
      <w:tabs>
        <w:tab w:val="left" w:pos="-720"/>
      </w:tabs>
      <w:jc w:val="both"/>
    </w:pPr>
    <w:rPr>
      <w:rFonts w:ascii="Verdana" w:hAnsi="Verdana"/>
      <w:sz w:val="20"/>
    </w:rPr>
  </w:style>
  <w:style w:type="paragraph" w:styleId="List">
    <w:name w:val="List"/>
    <w:basedOn w:val="BodyText"/>
    <w:rsid w:val="008B4B82"/>
    <w:rPr>
      <w:rFonts w:cs="Tahoma"/>
    </w:rPr>
  </w:style>
  <w:style w:type="paragraph" w:styleId="Caption">
    <w:name w:val="caption"/>
    <w:basedOn w:val="Normal"/>
    <w:qFormat/>
    <w:rsid w:val="008B4B82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8B4B82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8B4B82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Header">
    <w:name w:val="header"/>
    <w:basedOn w:val="Normal"/>
    <w:link w:val="HeaderChar"/>
    <w:rsid w:val="008B4B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B4B82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rsid w:val="008B4B82"/>
    <w:pPr>
      <w:tabs>
        <w:tab w:val="num" w:pos="360"/>
      </w:tabs>
      <w:spacing w:before="60" w:after="60"/>
      <w:jc w:val="both"/>
    </w:pPr>
    <w:rPr>
      <w:sz w:val="22"/>
      <w:szCs w:val="20"/>
    </w:rPr>
  </w:style>
  <w:style w:type="paragraph" w:styleId="BodyText2">
    <w:name w:val="Body Text 2"/>
    <w:basedOn w:val="Normal"/>
    <w:rsid w:val="008B4B82"/>
    <w:rPr>
      <w:rFonts w:ascii="Verdana" w:hAnsi="Verdana"/>
      <w:sz w:val="18"/>
    </w:rPr>
  </w:style>
  <w:style w:type="paragraph" w:customStyle="1" w:styleId="ProjectTitle">
    <w:name w:val="Project Title"/>
    <w:basedOn w:val="Normal"/>
    <w:next w:val="Normal"/>
    <w:rsid w:val="008B4B82"/>
    <w:pPr>
      <w:keepNext/>
      <w:spacing w:before="120" w:after="120"/>
      <w:jc w:val="both"/>
    </w:pPr>
    <w:rPr>
      <w:rFonts w:ascii="Palatino Linotype" w:hAnsi="Palatino Linotype"/>
      <w:b/>
      <w:smallCaps/>
      <w:sz w:val="22"/>
      <w:szCs w:val="20"/>
    </w:rPr>
  </w:style>
  <w:style w:type="paragraph" w:styleId="BodyText3">
    <w:name w:val="Body Text 3"/>
    <w:basedOn w:val="Normal"/>
    <w:rsid w:val="008B4B82"/>
    <w:pPr>
      <w:jc w:val="both"/>
    </w:pPr>
    <w:rPr>
      <w:rFonts w:ascii="Verdana" w:hAnsi="Verdana" w:cs="Tahoma"/>
      <w:sz w:val="18"/>
    </w:rPr>
  </w:style>
  <w:style w:type="paragraph" w:customStyle="1" w:styleId="Clientname">
    <w:name w:val="Client name"/>
    <w:basedOn w:val="Normal"/>
    <w:next w:val="Normal"/>
    <w:rsid w:val="008B4B82"/>
    <w:pPr>
      <w:widowControl w:val="0"/>
      <w:spacing w:after="120"/>
      <w:jc w:val="both"/>
    </w:pPr>
    <w:rPr>
      <w:b/>
      <w:sz w:val="22"/>
      <w:szCs w:val="20"/>
    </w:rPr>
  </w:style>
  <w:style w:type="paragraph" w:styleId="CommentText">
    <w:name w:val="annotation text"/>
    <w:basedOn w:val="Normal"/>
    <w:semiHidden/>
    <w:rsid w:val="008B4B82"/>
    <w:rPr>
      <w:sz w:val="20"/>
      <w:szCs w:val="20"/>
    </w:rPr>
  </w:style>
  <w:style w:type="paragraph" w:customStyle="1" w:styleId="experience-jobtitle">
    <w:name w:val="experience - job title"/>
    <w:basedOn w:val="Normal"/>
    <w:rsid w:val="008B4B82"/>
    <w:pPr>
      <w:keepNext/>
      <w:spacing w:before="120" w:after="200"/>
      <w:jc w:val="both"/>
    </w:pPr>
    <w:rPr>
      <w:rFonts w:ascii="Palatino" w:hAnsi="Palatino"/>
      <w:b/>
      <w:sz w:val="22"/>
      <w:szCs w:val="20"/>
    </w:rPr>
  </w:style>
  <w:style w:type="paragraph" w:styleId="BalloonText">
    <w:name w:val="Balloon Text"/>
    <w:basedOn w:val="Normal"/>
    <w:rsid w:val="008B4B82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rsid w:val="008B4B82"/>
    <w:rPr>
      <w:b/>
      <w:bCs/>
    </w:rPr>
  </w:style>
  <w:style w:type="paragraph" w:customStyle="1" w:styleId="Framecontents">
    <w:name w:val="Frame contents"/>
    <w:basedOn w:val="BodyText"/>
    <w:rsid w:val="008B4B82"/>
  </w:style>
  <w:style w:type="paragraph" w:customStyle="1" w:styleId="TableContents">
    <w:name w:val="Table Contents"/>
    <w:basedOn w:val="Normal"/>
    <w:rsid w:val="008B4B82"/>
    <w:pPr>
      <w:suppressLineNumbers/>
    </w:pPr>
  </w:style>
  <w:style w:type="paragraph" w:customStyle="1" w:styleId="TableHeading">
    <w:name w:val="Table Heading"/>
    <w:basedOn w:val="TableContents"/>
    <w:rsid w:val="008B4B82"/>
    <w:pPr>
      <w:jc w:val="center"/>
    </w:pPr>
    <w:rPr>
      <w:b/>
      <w:bCs/>
      <w:i/>
      <w:iCs/>
    </w:rPr>
  </w:style>
  <w:style w:type="paragraph" w:styleId="Index1">
    <w:name w:val="index 1"/>
    <w:basedOn w:val="Normal"/>
    <w:next w:val="Normal"/>
    <w:autoRedefine/>
    <w:semiHidden/>
    <w:rsid w:val="008B4B82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8B4B82"/>
    <w:pPr>
      <w:suppressAutoHyphens w:val="0"/>
    </w:pPr>
    <w:rPr>
      <w:rFonts w:ascii="Arial" w:hAnsi="Arial" w:cs="Arial"/>
      <w:b/>
      <w:bCs/>
      <w:lang w:eastAsia="en-US"/>
    </w:rPr>
  </w:style>
  <w:style w:type="character" w:styleId="HTMLTypewriter">
    <w:name w:val="HTML Typewriter"/>
    <w:rsid w:val="006C5B4C"/>
    <w:rPr>
      <w:rFonts w:ascii="Times New Roman" w:hAnsi="Times New Roman"/>
      <w:color w:val="000000"/>
      <w:position w:val="0"/>
      <w:sz w:val="20"/>
      <w:u w:val="none"/>
    </w:rPr>
  </w:style>
  <w:style w:type="paragraph" w:customStyle="1" w:styleId="NormalVerdana">
    <w:name w:val="Normal + Verdana"/>
    <w:basedOn w:val="Normal"/>
    <w:rsid w:val="006C5B4C"/>
    <w:pPr>
      <w:tabs>
        <w:tab w:val="left" w:pos="720"/>
      </w:tabs>
      <w:suppressAutoHyphens w:val="0"/>
      <w:overflowPunct w:val="0"/>
      <w:autoSpaceDE w:val="0"/>
      <w:autoSpaceDN w:val="0"/>
      <w:adjustRightInd w:val="0"/>
      <w:ind w:left="720" w:hanging="360"/>
      <w:jc w:val="both"/>
      <w:textAlignment w:val="baseline"/>
    </w:pPr>
    <w:rPr>
      <w:rFonts w:ascii="Verdana" w:hAnsi="Verdana"/>
      <w:sz w:val="20"/>
      <w:szCs w:val="20"/>
      <w:lang w:eastAsia="en-US"/>
    </w:rPr>
  </w:style>
  <w:style w:type="character" w:customStyle="1" w:styleId="Style11pt">
    <w:name w:val="Style 11 pt"/>
    <w:rsid w:val="00B44BF4"/>
    <w:rPr>
      <w:sz w:val="22"/>
    </w:rPr>
  </w:style>
  <w:style w:type="paragraph" w:styleId="NoSpacing">
    <w:name w:val="No Spacing"/>
    <w:uiPriority w:val="1"/>
    <w:qFormat/>
    <w:rsid w:val="005746A0"/>
    <w:rPr>
      <w:rFonts w:ascii="Calibri" w:hAnsi="Calibri"/>
      <w:sz w:val="22"/>
      <w:szCs w:val="22"/>
      <w:lang w:val="en-IN" w:eastAsia="en-IN"/>
    </w:rPr>
  </w:style>
  <w:style w:type="character" w:customStyle="1" w:styleId="apple-style-span">
    <w:name w:val="apple-style-span"/>
    <w:basedOn w:val="DefaultParagraphFont"/>
    <w:rsid w:val="00E52C68"/>
  </w:style>
  <w:style w:type="paragraph" w:customStyle="1" w:styleId="Cog-body">
    <w:name w:val="Cog-body"/>
    <w:basedOn w:val="Normal"/>
    <w:rsid w:val="004F2AE3"/>
    <w:pPr>
      <w:keepNext/>
      <w:suppressAutoHyphens w:val="0"/>
      <w:spacing w:before="60" w:after="60" w:line="260" w:lineRule="atLeast"/>
      <w:ind w:left="720"/>
      <w:jc w:val="both"/>
    </w:pPr>
    <w:rPr>
      <w:rFonts w:ascii="Arial" w:hAnsi="Arial"/>
      <w:sz w:val="20"/>
      <w:szCs w:val="20"/>
      <w:lang w:eastAsia="en-US"/>
    </w:rPr>
  </w:style>
  <w:style w:type="character" w:customStyle="1" w:styleId="Heading9Char">
    <w:name w:val="Heading 9 Char"/>
    <w:link w:val="Heading9"/>
    <w:semiHidden/>
    <w:rsid w:val="00686065"/>
    <w:rPr>
      <w:rFonts w:ascii="Cambria" w:eastAsia="Times New Roman" w:hAnsi="Cambria" w:cs="Times New Roman"/>
      <w:sz w:val="22"/>
      <w:szCs w:val="22"/>
      <w:lang w:eastAsia="ar-SA"/>
    </w:rPr>
  </w:style>
  <w:style w:type="paragraph" w:customStyle="1" w:styleId="Cog-bullet">
    <w:name w:val="Cog-bullet"/>
    <w:basedOn w:val="Normal"/>
    <w:rsid w:val="00686065"/>
    <w:pPr>
      <w:keepNext/>
      <w:numPr>
        <w:numId w:val="26"/>
      </w:numPr>
      <w:suppressAutoHyphens w:val="0"/>
      <w:spacing w:before="60" w:after="60" w:line="260" w:lineRule="atLeast"/>
    </w:pPr>
    <w:rPr>
      <w:rFonts w:ascii="Arial" w:hAnsi="Arial"/>
      <w:sz w:val="20"/>
      <w:szCs w:val="20"/>
      <w:lang w:eastAsia="en-US"/>
    </w:rPr>
  </w:style>
  <w:style w:type="paragraph" w:styleId="BlockText">
    <w:name w:val="Block Text"/>
    <w:basedOn w:val="Normal"/>
    <w:rsid w:val="00686065"/>
    <w:pPr>
      <w:suppressAutoHyphens w:val="0"/>
      <w:spacing w:after="120"/>
      <w:ind w:left="1440" w:right="1440"/>
      <w:jc w:val="both"/>
    </w:pPr>
    <w:rPr>
      <w:rFonts w:ascii="Arial" w:hAnsi="Arial"/>
      <w:sz w:val="20"/>
      <w:szCs w:val="20"/>
      <w:lang w:eastAsia="en-US"/>
    </w:rPr>
  </w:style>
  <w:style w:type="character" w:customStyle="1" w:styleId="HeaderChar">
    <w:name w:val="Header Char"/>
    <w:link w:val="Header"/>
    <w:rsid w:val="00051AC6"/>
    <w:rPr>
      <w:sz w:val="24"/>
      <w:szCs w:val="24"/>
      <w:lang w:val="en-US" w:eastAsia="ar-SA"/>
    </w:rPr>
  </w:style>
  <w:style w:type="paragraph" w:styleId="NormalWeb">
    <w:name w:val="Normal (Web)"/>
    <w:basedOn w:val="Normal"/>
    <w:rsid w:val="00D66735"/>
    <w:pPr>
      <w:suppressAutoHyphens w:val="0"/>
      <w:spacing w:before="100" w:beforeAutospacing="1" w:after="100" w:afterAutospacing="1"/>
    </w:pPr>
    <w:rPr>
      <w:lang w:eastAsia="en-US"/>
    </w:rPr>
  </w:style>
  <w:style w:type="character" w:styleId="Strong">
    <w:name w:val="Strong"/>
    <w:uiPriority w:val="22"/>
    <w:qFormat/>
    <w:rsid w:val="003C5493"/>
    <w:rPr>
      <w:b/>
      <w:bCs/>
    </w:rPr>
  </w:style>
  <w:style w:type="character" w:customStyle="1" w:styleId="apple-converted-space">
    <w:name w:val="apple-converted-space"/>
    <w:rsid w:val="005610CD"/>
  </w:style>
  <w:style w:type="character" w:customStyle="1" w:styleId="spelle">
    <w:name w:val="spelle"/>
    <w:rsid w:val="005610CD"/>
  </w:style>
  <w:style w:type="paragraph" w:customStyle="1" w:styleId="FormField">
    <w:name w:val="Form Field"/>
    <w:basedOn w:val="Normal"/>
    <w:rsid w:val="00411A12"/>
    <w:pPr>
      <w:widowControl w:val="0"/>
      <w:suppressAutoHyphens w:val="0"/>
      <w:spacing w:before="40"/>
    </w:pPr>
    <w:rPr>
      <w:rFonts w:ascii="Frutiger 45 Light" w:hAnsi="Frutiger 45 Light"/>
      <w:sz w:val="20"/>
      <w:szCs w:val="20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7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76A0F-E0E2-45EB-BAEE-4B1773BC0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Anshul Dhyani</vt:lpstr>
    </vt:vector>
  </TitlesOfParts>
  <Company>Hewlett-Packard</Company>
  <LinksUpToDate>false</LinksUpToDate>
  <CharactersWithSpaces>1</CharactersWithSpaces>
  <SharedDoc>false</SharedDoc>
  <HLinks>
    <vt:vector size="6" baseType="variant">
      <vt:variant>
        <vt:i4>7077953</vt:i4>
      </vt:variant>
      <vt:variant>
        <vt:i4>0</vt:i4>
      </vt:variant>
      <vt:variant>
        <vt:i4>0</vt:i4>
      </vt:variant>
      <vt:variant>
        <vt:i4>5</vt:i4>
      </vt:variant>
      <vt:variant>
        <vt:lpwstr>mailto:krish6898@gmail.com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Anshul Dhyani</dc:title>
  <dc:subject>Resume</dc:subject>
  <dc:creator>Anshul Dhyani</dc:creator>
  <cp:lastModifiedBy>bhoomi</cp:lastModifiedBy>
  <cp:revision>34</cp:revision>
  <cp:lastPrinted>2004-08-17T16:25:00Z</cp:lastPrinted>
  <dcterms:created xsi:type="dcterms:W3CDTF">2019-04-01T03:47:00Z</dcterms:created>
  <dcterms:modified xsi:type="dcterms:W3CDTF">2021-05-20T14:47:00Z</dcterms:modified>
</cp:coreProperties>
</file>